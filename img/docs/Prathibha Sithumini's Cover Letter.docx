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ED179" w14:textId="1F3F1A83" w:rsidR="00410F37" w:rsidRDefault="00960F71">
      <w:r>
        <w:rPr>
          <w:noProof/>
          <w:lang w:bidi="si-LK"/>
        </w:rPr>
        <w:drawing>
          <wp:anchor distT="0" distB="0" distL="114300" distR="114300" simplePos="0" relativeHeight="251658240" behindDoc="1" locked="1" layoutInCell="1" allowOverlap="1" wp14:anchorId="091546CA" wp14:editId="571E866E">
            <wp:simplePos x="0" y="0"/>
            <wp:positionH relativeFrom="page">
              <wp:align>right</wp:align>
            </wp:positionH>
            <wp:positionV relativeFrom="paragraph">
              <wp:posOffset>-456565</wp:posOffset>
            </wp:positionV>
            <wp:extent cx="7776434" cy="10058400"/>
            <wp:effectExtent l="0" t="0" r="0" b="0"/>
            <wp:wrapNone/>
            <wp:docPr id="2" name="Picture 2">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6434" cy="10058400"/>
                    </a:xfrm>
                    <a:prstGeom prst="rect">
                      <a:avLst/>
                    </a:prstGeom>
                  </pic:spPr>
                </pic:pic>
              </a:graphicData>
            </a:graphic>
            <wp14:sizeRelH relativeFrom="margin">
              <wp14:pctWidth>0</wp14:pctWidth>
            </wp14:sizeRelH>
            <wp14:sizeRelV relativeFrom="margin">
              <wp14:pctHeight>0</wp14:pctHeight>
            </wp14:sizeRelV>
          </wp:anchor>
        </w:drawing>
      </w:r>
    </w:p>
    <w:tbl>
      <w:tblPr>
        <w:tblW w:w="5005" w:type="pct"/>
        <w:tblLayout w:type="fixed"/>
        <w:tblCellMar>
          <w:left w:w="115" w:type="dxa"/>
          <w:right w:w="115" w:type="dxa"/>
        </w:tblCellMar>
        <w:tblLook w:val="0600" w:firstRow="0" w:lastRow="0" w:firstColumn="0" w:lastColumn="0" w:noHBand="1" w:noVBand="1"/>
      </w:tblPr>
      <w:tblGrid>
        <w:gridCol w:w="3779"/>
        <w:gridCol w:w="3688"/>
        <w:gridCol w:w="3313"/>
        <w:gridCol w:w="17"/>
      </w:tblGrid>
      <w:tr w:rsidR="00066AA8" w:rsidRPr="00E8269A" w14:paraId="0BFA9C2D" w14:textId="77777777" w:rsidTr="00BF4C53">
        <w:trPr>
          <w:trHeight w:val="1620"/>
        </w:trPr>
        <w:tc>
          <w:tcPr>
            <w:tcW w:w="1750" w:type="pct"/>
          </w:tcPr>
          <w:p w14:paraId="072472A3" w14:textId="57AEF8BB" w:rsidR="00066AA8" w:rsidRPr="00E375C5" w:rsidRDefault="00564E6D" w:rsidP="00564E6D">
            <w:pPr>
              <w:pStyle w:val="Title"/>
              <w:rPr>
                <w:rFonts w:ascii="Calibri" w:hAnsi="Calibri" w:cs="Calibri"/>
                <w:spacing w:val="0"/>
              </w:rPr>
            </w:pPr>
            <w:r w:rsidRPr="00E375C5">
              <w:rPr>
                <w:rFonts w:ascii="Calibri" w:hAnsi="Calibri" w:cs="Calibri"/>
                <w:spacing w:val="0"/>
              </w:rPr>
              <w:t>Prathibha Sithumini</w:t>
            </w:r>
          </w:p>
        </w:tc>
        <w:tc>
          <w:tcPr>
            <w:tcW w:w="3250" w:type="pct"/>
            <w:gridSpan w:val="3"/>
            <w:vAlign w:val="bottom"/>
          </w:tcPr>
          <w:p w14:paraId="7D7A9C58" w14:textId="70FC9A6C" w:rsidR="00066AA8" w:rsidRPr="00E375C5" w:rsidRDefault="003600B3" w:rsidP="002B2EBE">
            <w:pPr>
              <w:pStyle w:val="Subtitle"/>
              <w:rPr>
                <w:rFonts w:ascii="Calibri" w:hAnsi="Calibri" w:cs="Calibri"/>
              </w:rPr>
            </w:pPr>
            <w:r>
              <w:rPr>
                <w:rFonts w:ascii="Calibri" w:hAnsi="Calibri" w:cs="Calibri"/>
              </w:rPr>
              <w:t xml:space="preserve">SLIIT </w:t>
            </w:r>
            <w:r w:rsidR="00564E6D" w:rsidRPr="00E375C5">
              <w:rPr>
                <w:rFonts w:ascii="Calibri" w:hAnsi="Calibri" w:cs="Calibri"/>
              </w:rPr>
              <w:t>Undergraduate</w:t>
            </w:r>
            <w:r>
              <w:rPr>
                <w:rFonts w:ascii="Calibri" w:hAnsi="Calibri" w:cs="Calibri"/>
              </w:rPr>
              <w:t xml:space="preserve"> </w:t>
            </w:r>
          </w:p>
          <w:p w14:paraId="678555C1" w14:textId="1AB48680" w:rsidR="00066AA8" w:rsidRPr="00E375C5" w:rsidRDefault="00E375C5" w:rsidP="009045EE">
            <w:pPr>
              <w:pStyle w:val="Heading1"/>
              <w:rPr>
                <w:rFonts w:ascii="Calibri" w:hAnsi="Calibri" w:cs="Calibri"/>
                <w:sz w:val="20"/>
                <w:szCs w:val="20"/>
              </w:rPr>
            </w:pPr>
            <w:r w:rsidRPr="00E375C5">
              <w:rPr>
                <w:rFonts w:ascii="Calibri" w:hAnsi="Calibri" w:cs="Calibri"/>
                <w:sz w:val="20"/>
                <w:szCs w:val="20"/>
              </w:rPr>
              <w:t>My career goal is to innovate in software engineering</w:t>
            </w:r>
            <w:r w:rsidR="005541D1">
              <w:rPr>
                <w:rFonts w:ascii="Calibri" w:hAnsi="Calibri" w:cs="Calibri"/>
                <w:sz w:val="20"/>
                <w:szCs w:val="20"/>
              </w:rPr>
              <w:t xml:space="preserve"> (Front End Development)</w:t>
            </w:r>
            <w:r w:rsidRPr="00E375C5">
              <w:rPr>
                <w:rFonts w:ascii="Calibri" w:hAnsi="Calibri" w:cs="Calibri"/>
                <w:sz w:val="20"/>
                <w:szCs w:val="20"/>
              </w:rPr>
              <w:t>, aligning perfectly with Code Scale's commitment to excellence and growth opportunities in tech solutions.</w:t>
            </w:r>
          </w:p>
          <w:p w14:paraId="1C4E896B" w14:textId="4C759F0A" w:rsidR="00E375C5" w:rsidRPr="00E375C5" w:rsidRDefault="00E375C5" w:rsidP="00E375C5">
            <w:pPr>
              <w:rPr>
                <w:rFonts w:ascii="Calibri" w:hAnsi="Calibri" w:cs="Calibri"/>
              </w:rPr>
            </w:pPr>
            <w:r w:rsidRPr="00E375C5">
              <w:rPr>
                <w:rFonts w:ascii="Calibri" w:hAnsi="Calibri" w:cs="Calibri"/>
                <w:sz w:val="22"/>
                <w:szCs w:val="22"/>
              </w:rPr>
              <w:t>@</w:t>
            </w:r>
            <w:hyperlink r:id="rId12" w:history="1">
              <w:r w:rsidRPr="00E375C5">
                <w:rPr>
                  <w:rStyle w:val="Hyperlink"/>
                  <w:rFonts w:ascii="Calibri" w:hAnsi="Calibri" w:cs="Calibri"/>
                  <w:color w:val="auto"/>
                  <w:sz w:val="22"/>
                  <w:szCs w:val="22"/>
                  <w:u w:val="none"/>
                </w:rPr>
                <w:t>Prathibha Sithumini Portfolio</w:t>
              </w:r>
            </w:hyperlink>
          </w:p>
        </w:tc>
      </w:tr>
      <w:tr w:rsidR="00B043D4" w:rsidRPr="00E8269A" w14:paraId="04CC3685" w14:textId="77777777" w:rsidTr="00D46D72">
        <w:trPr>
          <w:trHeight w:val="101"/>
        </w:trPr>
        <w:tc>
          <w:tcPr>
            <w:tcW w:w="5000" w:type="pct"/>
            <w:gridSpan w:val="4"/>
            <w:tcBorders>
              <w:bottom w:val="single" w:sz="4" w:space="0" w:color="auto"/>
            </w:tcBorders>
          </w:tcPr>
          <w:p w14:paraId="35728104" w14:textId="77777777" w:rsidR="00B043D4" w:rsidRPr="00E375C5" w:rsidRDefault="00B043D4" w:rsidP="00B54B2F">
            <w:pPr>
              <w:jc w:val="center"/>
              <w:rPr>
                <w:rFonts w:ascii="Calibri" w:hAnsi="Calibri" w:cs="Calibri"/>
              </w:rPr>
            </w:pPr>
          </w:p>
        </w:tc>
      </w:tr>
      <w:tr w:rsidR="007A466D" w:rsidRPr="00E375C5" w14:paraId="091C2669" w14:textId="77777777" w:rsidTr="00BF4C53">
        <w:trPr>
          <w:gridAfter w:val="1"/>
          <w:wAfter w:w="7" w:type="pct"/>
          <w:trHeight w:val="432"/>
        </w:trPr>
        <w:tc>
          <w:tcPr>
            <w:tcW w:w="1750" w:type="pct"/>
            <w:tcBorders>
              <w:top w:val="single" w:sz="4" w:space="0" w:color="auto"/>
              <w:bottom w:val="single" w:sz="4" w:space="0" w:color="000000" w:themeColor="text1"/>
            </w:tcBorders>
            <w:tcMar>
              <w:top w:w="144" w:type="dxa"/>
              <w:left w:w="115" w:type="dxa"/>
              <w:right w:w="115" w:type="dxa"/>
            </w:tcMar>
            <w:vAlign w:val="center"/>
          </w:tcPr>
          <w:p w14:paraId="0054E8E3" w14:textId="5865D11A" w:rsidR="007A466D" w:rsidRPr="0011003E" w:rsidRDefault="00564E6D" w:rsidP="00564E6D">
            <w:pPr>
              <w:pStyle w:val="Heading1"/>
              <w:rPr>
                <w:rFonts w:ascii="Calibri" w:hAnsi="Calibri" w:cs="Calibri"/>
                <w:sz w:val="22"/>
                <w:szCs w:val="20"/>
              </w:rPr>
            </w:pPr>
            <w:r w:rsidRPr="0011003E">
              <w:rPr>
                <w:rFonts w:ascii="Calibri" w:hAnsi="Calibri" w:cs="Calibri"/>
                <w:sz w:val="22"/>
                <w:szCs w:val="20"/>
              </w:rPr>
              <w:t>sithuminiprathiba@gmail.com</w:t>
            </w:r>
          </w:p>
        </w:tc>
        <w:tc>
          <w:tcPr>
            <w:tcW w:w="1708" w:type="pct"/>
            <w:tcBorders>
              <w:top w:val="single" w:sz="4" w:space="0" w:color="auto"/>
              <w:bottom w:val="single" w:sz="4" w:space="0" w:color="000000" w:themeColor="text1"/>
            </w:tcBorders>
            <w:vAlign w:val="center"/>
          </w:tcPr>
          <w:p w14:paraId="321D9370" w14:textId="03951C01" w:rsidR="007A466D" w:rsidRPr="0011003E" w:rsidRDefault="00564E6D" w:rsidP="00564E6D">
            <w:pPr>
              <w:pStyle w:val="Heading1"/>
              <w:rPr>
                <w:rFonts w:ascii="Calibri" w:hAnsi="Calibri" w:cs="Calibri"/>
                <w:sz w:val="22"/>
                <w:szCs w:val="20"/>
              </w:rPr>
            </w:pPr>
            <w:r w:rsidRPr="0011003E">
              <w:rPr>
                <w:rFonts w:ascii="Calibri" w:hAnsi="Calibri" w:cs="Calibri"/>
                <w:sz w:val="22"/>
                <w:szCs w:val="20"/>
              </w:rPr>
              <w:t>0779233384</w:t>
            </w:r>
          </w:p>
        </w:tc>
        <w:tc>
          <w:tcPr>
            <w:tcW w:w="1534" w:type="pct"/>
            <w:tcBorders>
              <w:top w:val="single" w:sz="4" w:space="0" w:color="auto"/>
              <w:bottom w:val="single" w:sz="4" w:space="0" w:color="000000" w:themeColor="text1"/>
            </w:tcBorders>
            <w:vAlign w:val="center"/>
          </w:tcPr>
          <w:p w14:paraId="29CF19C3" w14:textId="36975ADB" w:rsidR="007A466D" w:rsidRPr="0011003E" w:rsidRDefault="00E375C5" w:rsidP="00AA7DDF">
            <w:pPr>
              <w:pStyle w:val="Heading1"/>
              <w:rPr>
                <w:rFonts w:ascii="Calibri" w:hAnsi="Calibri" w:cs="Calibri"/>
                <w:sz w:val="22"/>
                <w:szCs w:val="20"/>
              </w:rPr>
            </w:pPr>
            <w:r w:rsidRPr="0011003E">
              <w:rPr>
                <w:rFonts w:ascii="Calibri" w:hAnsi="Calibri" w:cs="Calibri"/>
                <w:sz w:val="22"/>
                <w:szCs w:val="20"/>
              </w:rPr>
              <w:t>@</w:t>
            </w:r>
            <w:proofErr w:type="spellStart"/>
            <w:r w:rsidRPr="0011003E">
              <w:rPr>
                <w:rFonts w:ascii="Calibri" w:hAnsi="Calibri" w:cs="Calibri"/>
                <w:sz w:val="22"/>
                <w:szCs w:val="20"/>
              </w:rPr>
              <w:fldChar w:fldCharType="begin"/>
            </w:r>
            <w:r w:rsidRPr="0011003E">
              <w:rPr>
                <w:rFonts w:ascii="Calibri" w:hAnsi="Calibri" w:cs="Calibri"/>
                <w:sz w:val="22"/>
                <w:szCs w:val="20"/>
              </w:rPr>
              <w:instrText xml:space="preserve"> HYPERLINK "http://www.linkedin.com/in/prathisithumini" </w:instrText>
            </w:r>
            <w:r w:rsidRPr="0011003E">
              <w:rPr>
                <w:rFonts w:ascii="Calibri" w:hAnsi="Calibri" w:cs="Calibri"/>
                <w:sz w:val="22"/>
                <w:szCs w:val="20"/>
              </w:rPr>
              <w:fldChar w:fldCharType="separate"/>
            </w:r>
            <w:r w:rsidRPr="0011003E">
              <w:rPr>
                <w:rStyle w:val="Hyperlink"/>
                <w:rFonts w:ascii="Calibri" w:hAnsi="Calibri" w:cs="Calibri"/>
                <w:color w:val="auto"/>
                <w:sz w:val="22"/>
                <w:szCs w:val="20"/>
                <w:u w:val="none"/>
              </w:rPr>
              <w:t>PrathibhaSithumni</w:t>
            </w:r>
            <w:proofErr w:type="spellEnd"/>
            <w:r w:rsidRPr="0011003E">
              <w:rPr>
                <w:rFonts w:ascii="Calibri" w:hAnsi="Calibri" w:cs="Calibri"/>
                <w:sz w:val="22"/>
                <w:szCs w:val="20"/>
              </w:rPr>
              <w:fldChar w:fldCharType="end"/>
            </w:r>
          </w:p>
        </w:tc>
      </w:tr>
      <w:tr w:rsidR="002B2EBE" w:rsidRPr="00E8269A" w14:paraId="0E6B2249" w14:textId="77777777" w:rsidTr="00BF4C53">
        <w:trPr>
          <w:trHeight w:val="359"/>
        </w:trPr>
        <w:tc>
          <w:tcPr>
            <w:tcW w:w="1750" w:type="pct"/>
            <w:tcBorders>
              <w:top w:val="single" w:sz="4" w:space="0" w:color="000000" w:themeColor="text1"/>
            </w:tcBorders>
            <w:tcMar>
              <w:top w:w="144" w:type="dxa"/>
              <w:left w:w="115" w:type="dxa"/>
              <w:right w:w="115" w:type="dxa"/>
            </w:tcMar>
          </w:tcPr>
          <w:p w14:paraId="305B1C1B" w14:textId="77777777" w:rsidR="002B2EBE" w:rsidRDefault="002B2EBE" w:rsidP="002B2EBE"/>
        </w:tc>
        <w:tc>
          <w:tcPr>
            <w:tcW w:w="3250" w:type="pct"/>
            <w:gridSpan w:val="3"/>
            <w:tcBorders>
              <w:top w:val="single" w:sz="4" w:space="0" w:color="000000" w:themeColor="text1"/>
            </w:tcBorders>
          </w:tcPr>
          <w:p w14:paraId="3251FD31" w14:textId="77777777" w:rsidR="002B2EBE" w:rsidRDefault="002B2EBE" w:rsidP="002B2EBE">
            <w:pPr>
              <w:rPr>
                <w:szCs w:val="18"/>
              </w:rPr>
            </w:pPr>
          </w:p>
        </w:tc>
      </w:tr>
      <w:tr w:rsidR="007A466D" w:rsidRPr="00E375C5" w14:paraId="708EC446" w14:textId="77777777" w:rsidTr="00BF4C53">
        <w:trPr>
          <w:trHeight w:val="9774"/>
        </w:trPr>
        <w:tc>
          <w:tcPr>
            <w:tcW w:w="1750" w:type="pct"/>
            <w:tcBorders>
              <w:bottom w:val="single" w:sz="4" w:space="0" w:color="000000" w:themeColor="text1"/>
            </w:tcBorders>
            <w:tcMar>
              <w:top w:w="144" w:type="dxa"/>
              <w:left w:w="115" w:type="dxa"/>
              <w:right w:w="115" w:type="dxa"/>
            </w:tcMar>
          </w:tcPr>
          <w:p w14:paraId="33FC2F97" w14:textId="0B8DBAE5" w:rsidR="006528AA" w:rsidRDefault="009840BF" w:rsidP="003600B3">
            <w:pPr>
              <w:rPr>
                <w:sz w:val="20"/>
                <w:szCs w:val="18"/>
              </w:rPr>
            </w:pPr>
            <w:proofErr w:type="spellStart"/>
            <w:r>
              <w:rPr>
                <w:sz w:val="20"/>
                <w:szCs w:val="18"/>
              </w:rPr>
              <w:t>Enhanzer</w:t>
            </w:r>
            <w:proofErr w:type="spellEnd"/>
            <w:r w:rsidR="006528AA">
              <w:rPr>
                <w:sz w:val="20"/>
                <w:szCs w:val="18"/>
              </w:rPr>
              <w:t>,</w:t>
            </w:r>
          </w:p>
          <w:p w14:paraId="3746CC97" w14:textId="77777777" w:rsidR="006528AA" w:rsidRDefault="006528AA" w:rsidP="003600B3">
            <w:pPr>
              <w:rPr>
                <w:sz w:val="20"/>
                <w:szCs w:val="18"/>
              </w:rPr>
            </w:pPr>
            <w:r>
              <w:rPr>
                <w:sz w:val="20"/>
                <w:szCs w:val="18"/>
              </w:rPr>
              <w:t xml:space="preserve">HR Department, </w:t>
            </w:r>
          </w:p>
          <w:p w14:paraId="1950883D" w14:textId="77777777" w:rsidR="006528AA" w:rsidRDefault="006528AA" w:rsidP="003600B3">
            <w:pPr>
              <w:rPr>
                <w:sz w:val="20"/>
                <w:szCs w:val="18"/>
              </w:rPr>
            </w:pPr>
          </w:p>
          <w:p w14:paraId="0C150929" w14:textId="3556E49D" w:rsidR="007A466D" w:rsidRPr="003600B3" w:rsidRDefault="005541D1" w:rsidP="003600B3">
            <w:pPr>
              <w:rPr>
                <w:sz w:val="20"/>
                <w:szCs w:val="18"/>
              </w:rPr>
            </w:pPr>
            <w:bookmarkStart w:id="0" w:name="_GoBack"/>
            <w:bookmarkEnd w:id="0"/>
            <w:r>
              <w:rPr>
                <w:sz w:val="20"/>
                <w:szCs w:val="18"/>
              </w:rPr>
              <w:t>Front End</w:t>
            </w:r>
            <w:r w:rsidR="003600B3">
              <w:rPr>
                <w:sz w:val="20"/>
                <w:szCs w:val="18"/>
              </w:rPr>
              <w:t xml:space="preserve"> Development Intern,</w:t>
            </w:r>
          </w:p>
        </w:tc>
        <w:tc>
          <w:tcPr>
            <w:tcW w:w="3250" w:type="pct"/>
            <w:gridSpan w:val="3"/>
            <w:tcBorders>
              <w:bottom w:val="single" w:sz="4" w:space="0" w:color="000000" w:themeColor="text1"/>
            </w:tcBorders>
          </w:tcPr>
          <w:p w14:paraId="578A5299" w14:textId="637D5BE5" w:rsidR="00D46D72" w:rsidRPr="003600B3" w:rsidRDefault="00564E6D" w:rsidP="007A466D">
            <w:pPr>
              <w:rPr>
                <w:rFonts w:ascii="Calibri" w:hAnsi="Calibri" w:cs="Calibri"/>
                <w:b/>
                <w:sz w:val="22"/>
                <w:szCs w:val="22"/>
              </w:rPr>
            </w:pPr>
            <w:r w:rsidRPr="0011003E">
              <w:rPr>
                <w:rStyle w:val="Bold"/>
                <w:rFonts w:ascii="Calibri" w:hAnsi="Calibri" w:cs="Calibri"/>
                <w:sz w:val="22"/>
                <w:szCs w:val="22"/>
              </w:rPr>
              <w:t xml:space="preserve">Dear </w:t>
            </w:r>
            <w:r w:rsidR="003600B3" w:rsidRPr="003600B3">
              <w:rPr>
                <w:rStyle w:val="Bold"/>
                <w:rFonts w:ascii="Calibri" w:hAnsi="Calibri" w:cs="Calibri"/>
                <w:sz w:val="22"/>
                <w:szCs w:val="22"/>
              </w:rPr>
              <w:t>Hiring Manager</w:t>
            </w:r>
            <w:r w:rsidRPr="0011003E">
              <w:rPr>
                <w:rStyle w:val="Bold"/>
                <w:rFonts w:ascii="Calibri" w:hAnsi="Calibri" w:cs="Calibri"/>
                <w:sz w:val="22"/>
                <w:szCs w:val="22"/>
              </w:rPr>
              <w:t>,</w:t>
            </w:r>
          </w:p>
          <w:p w14:paraId="7668794E" w14:textId="3054F614" w:rsidR="003600B3" w:rsidRPr="003600B3" w:rsidRDefault="003600B3" w:rsidP="003600B3">
            <w:pPr>
              <w:pStyle w:val="NormalWeb"/>
              <w:rPr>
                <w:rFonts w:ascii="Calibri" w:hAnsi="Calibri" w:cs="Calibri"/>
              </w:rPr>
            </w:pPr>
            <w:r w:rsidRPr="003600B3">
              <w:rPr>
                <w:rFonts w:ascii="Calibri" w:hAnsi="Calibri" w:cs="Calibri"/>
              </w:rPr>
              <w:t xml:space="preserve">I am writing to express my interest in the </w:t>
            </w:r>
            <w:r w:rsidR="005541D1">
              <w:rPr>
                <w:rFonts w:ascii="Calibri" w:hAnsi="Calibri" w:cs="Calibri"/>
              </w:rPr>
              <w:t>Front End</w:t>
            </w:r>
            <w:r w:rsidRPr="003600B3">
              <w:rPr>
                <w:rFonts w:ascii="Calibri" w:hAnsi="Calibri" w:cs="Calibri"/>
              </w:rPr>
              <w:t xml:space="preserve"> Development Intern position. As an </w:t>
            </w:r>
            <w:r w:rsidR="005541D1">
              <w:rPr>
                <w:rFonts w:ascii="Calibri" w:hAnsi="Calibri" w:cs="Calibri"/>
              </w:rPr>
              <w:t>4</w:t>
            </w:r>
            <w:r w:rsidR="005541D1" w:rsidRPr="005541D1">
              <w:rPr>
                <w:rFonts w:ascii="Calibri" w:hAnsi="Calibri" w:cs="Calibri"/>
                <w:vertAlign w:val="superscript"/>
              </w:rPr>
              <w:t>th</w:t>
            </w:r>
            <w:r w:rsidR="005541D1">
              <w:rPr>
                <w:rFonts w:ascii="Calibri" w:hAnsi="Calibri" w:cs="Calibri"/>
              </w:rPr>
              <w:t xml:space="preserve"> year </w:t>
            </w:r>
            <w:r w:rsidRPr="003600B3">
              <w:rPr>
                <w:rFonts w:ascii="Calibri" w:hAnsi="Calibri" w:cs="Calibri"/>
              </w:rPr>
              <w:t>undergraduate</w:t>
            </w:r>
            <w:r>
              <w:rPr>
                <w:rFonts w:ascii="Calibri" w:hAnsi="Calibri" w:cs="Calibri"/>
              </w:rPr>
              <w:t xml:space="preserve"> who study at SLIIT university</w:t>
            </w:r>
            <w:r w:rsidRPr="003600B3">
              <w:rPr>
                <w:rFonts w:ascii="Calibri" w:hAnsi="Calibri" w:cs="Calibri"/>
              </w:rPr>
              <w:t xml:space="preserve"> passionate about web development and proficient in H</w:t>
            </w:r>
            <w:r w:rsidR="005541D1">
              <w:rPr>
                <w:rFonts w:ascii="Calibri" w:hAnsi="Calibri" w:cs="Calibri"/>
              </w:rPr>
              <w:t>TML, CSS, JavaScript, and React</w:t>
            </w:r>
            <w:r w:rsidRPr="003600B3">
              <w:rPr>
                <w:rFonts w:ascii="Calibri" w:hAnsi="Calibri" w:cs="Calibri"/>
              </w:rPr>
              <w:t>, I believe my skills and strengths make me a suitable candidate for this role.</w:t>
            </w:r>
          </w:p>
          <w:p w14:paraId="5B3B4C76" w14:textId="77777777" w:rsidR="003600B3" w:rsidRDefault="003600B3" w:rsidP="003600B3">
            <w:pPr>
              <w:pStyle w:val="NormalWeb"/>
              <w:rPr>
                <w:rFonts w:ascii="Calibri" w:hAnsi="Calibri" w:cs="Calibri"/>
              </w:rPr>
            </w:pPr>
            <w:r w:rsidRPr="003600B3">
              <w:rPr>
                <w:rFonts w:ascii="Calibri" w:hAnsi="Calibri" w:cs="Calibri"/>
              </w:rPr>
              <w:t xml:space="preserve">My career goal is to innovate in web development, creating user-friendly and efficient web applications. This aligns perfectly with the commitment to excellence and growth in tech solutions that your organization values. Although I have no professional experience, my academic background and inherent abilities will enable me to excel in this position. </w:t>
            </w:r>
          </w:p>
          <w:p w14:paraId="21029C53" w14:textId="0CF136C4" w:rsidR="003600B3" w:rsidRPr="003600B3" w:rsidRDefault="003600B3" w:rsidP="003600B3">
            <w:pPr>
              <w:pStyle w:val="NormalWeb"/>
              <w:rPr>
                <w:rFonts w:ascii="Calibri" w:hAnsi="Calibri" w:cs="Calibri"/>
              </w:rPr>
            </w:pPr>
            <w:r w:rsidRPr="003600B3">
              <w:rPr>
                <w:rFonts w:ascii="Calibri" w:hAnsi="Calibri" w:cs="Calibri"/>
              </w:rPr>
              <w:t>During my academic journey, I consistently sought opportunities to collaborate with batch mates and team members, strengthening my aptitude for teamwork, leadership, and enhancing my interpersonal skills. As an intern, I believe my collaborative nature empowers me to work effectively alongside colleagues, contributing to the overall success of the team and the organization.</w:t>
            </w:r>
          </w:p>
          <w:p w14:paraId="7C33E0B5" w14:textId="77777777" w:rsidR="003600B3" w:rsidRPr="003600B3" w:rsidRDefault="003600B3" w:rsidP="003600B3">
            <w:pPr>
              <w:pStyle w:val="NormalWeb"/>
              <w:rPr>
                <w:rFonts w:ascii="Calibri" w:hAnsi="Calibri" w:cs="Calibri"/>
              </w:rPr>
            </w:pPr>
            <w:r w:rsidRPr="003600B3">
              <w:rPr>
                <w:rFonts w:ascii="Calibri" w:hAnsi="Calibri" w:cs="Calibri"/>
              </w:rPr>
              <w:t>Communication is another strength I possess, which is crucial for any intern role. Throughout my studies, I actively engaged in group projects, presentations, and discussions, honing my ability to articulate ideas clearly and concisely. This capability will allow me to effectively convey information within the team, ensuring that objectives are achieved efficiently.</w:t>
            </w:r>
          </w:p>
          <w:p w14:paraId="6D4087AC" w14:textId="77777777" w:rsidR="003600B3" w:rsidRPr="003600B3" w:rsidRDefault="003600B3" w:rsidP="003600B3">
            <w:pPr>
              <w:pStyle w:val="NormalWeb"/>
              <w:rPr>
                <w:rFonts w:ascii="Calibri" w:hAnsi="Calibri" w:cs="Calibri"/>
              </w:rPr>
            </w:pPr>
            <w:r w:rsidRPr="003600B3">
              <w:rPr>
                <w:rFonts w:ascii="Calibri" w:hAnsi="Calibri" w:cs="Calibri"/>
              </w:rPr>
              <w:t>Furthermore, I have a knack for collaboration. I enjoy working with diverse individuals and learning from their unique perspectives. This strength will enable me to adapt easily to the team dynamics at your company, valuing the input of my peers and offering my insights to contribute positively to the team's success.</w:t>
            </w:r>
          </w:p>
          <w:p w14:paraId="5FA1BE81" w14:textId="108481EC" w:rsidR="003600B3" w:rsidRPr="003600B3" w:rsidRDefault="003600B3" w:rsidP="003600B3">
            <w:pPr>
              <w:pStyle w:val="NormalWeb"/>
              <w:rPr>
                <w:rFonts w:ascii="Calibri" w:hAnsi="Calibri" w:cs="Calibri"/>
              </w:rPr>
            </w:pPr>
            <w:r w:rsidRPr="003600B3">
              <w:rPr>
                <w:rFonts w:ascii="Calibri" w:hAnsi="Calibri" w:cs="Calibri"/>
              </w:rPr>
              <w:lastRenderedPageBreak/>
              <w:t xml:space="preserve">Having carefully researched your organization, I am impressed by your commitment to innovation and excellence within the industry. Your emphasis on providing opportunities for growth aligns perfectly with my aspirations. I am eager to apply my skills and strengths in </w:t>
            </w:r>
            <w:r w:rsidR="005541D1">
              <w:rPr>
                <w:rFonts w:ascii="Calibri" w:hAnsi="Calibri" w:cs="Calibri"/>
              </w:rPr>
              <w:t>front end</w:t>
            </w:r>
            <w:r w:rsidRPr="003600B3">
              <w:rPr>
                <w:rFonts w:ascii="Calibri" w:hAnsi="Calibri" w:cs="Calibri"/>
              </w:rPr>
              <w:t xml:space="preserve"> development to contribute to your organization's continued success.</w:t>
            </w:r>
          </w:p>
          <w:p w14:paraId="5B163FCA" w14:textId="77777777" w:rsidR="003600B3" w:rsidRPr="003600B3" w:rsidRDefault="003600B3" w:rsidP="003600B3">
            <w:pPr>
              <w:pStyle w:val="NormalWeb"/>
              <w:rPr>
                <w:rFonts w:ascii="Calibri" w:hAnsi="Calibri" w:cs="Calibri"/>
              </w:rPr>
            </w:pPr>
            <w:r w:rsidRPr="003600B3">
              <w:rPr>
                <w:rFonts w:ascii="Calibri" w:hAnsi="Calibri" w:cs="Calibri"/>
              </w:rPr>
              <w:t>Thank you for considering my application. I am confident that my commitment to collaboration, communication, and teamwork, combined with my passion for web development, will make me a valuable asset to your team. I would welcome the opportunity to discuss how I can contribute to your organization's vision during an interview.</w:t>
            </w:r>
          </w:p>
          <w:p w14:paraId="7F9A1BEB" w14:textId="77777777" w:rsidR="003600B3" w:rsidRPr="003600B3" w:rsidRDefault="003600B3" w:rsidP="003600B3">
            <w:pPr>
              <w:pStyle w:val="NormalWeb"/>
              <w:rPr>
                <w:rFonts w:ascii="Calibri" w:hAnsi="Calibri" w:cs="Calibri"/>
              </w:rPr>
            </w:pPr>
            <w:r w:rsidRPr="003600B3">
              <w:rPr>
                <w:rFonts w:ascii="Calibri" w:hAnsi="Calibri" w:cs="Calibri"/>
              </w:rPr>
              <w:t>Please find my resume attached for your consideration. I look forward to hearing from you soon.</w:t>
            </w:r>
          </w:p>
          <w:p w14:paraId="562E0A05" w14:textId="77777777" w:rsidR="003600B3" w:rsidRPr="003600B3" w:rsidRDefault="003600B3" w:rsidP="003600B3">
            <w:pPr>
              <w:pStyle w:val="NormalWeb"/>
              <w:rPr>
                <w:rFonts w:ascii="Calibri" w:hAnsi="Calibri" w:cs="Calibri"/>
              </w:rPr>
            </w:pPr>
            <w:r w:rsidRPr="003600B3">
              <w:rPr>
                <w:rFonts w:ascii="Calibri" w:hAnsi="Calibri" w:cs="Calibri"/>
              </w:rPr>
              <w:t>Thank you for your time and consideration.</w:t>
            </w:r>
          </w:p>
          <w:p w14:paraId="502F1DDF" w14:textId="0E2738B2" w:rsidR="00D46D72" w:rsidRPr="0011003E" w:rsidRDefault="00D46D72" w:rsidP="003600B3">
            <w:pPr>
              <w:rPr>
                <w:rFonts w:ascii="Calibri" w:hAnsi="Calibri" w:cs="Calibri"/>
                <w:sz w:val="22"/>
                <w:szCs w:val="22"/>
              </w:rPr>
            </w:pPr>
          </w:p>
          <w:p w14:paraId="64094C89" w14:textId="46E0E987" w:rsidR="0073587E" w:rsidRPr="003600B3" w:rsidRDefault="00466FFA" w:rsidP="00884BB2">
            <w:pPr>
              <w:rPr>
                <w:rStyle w:val="Bold"/>
                <w:rFonts w:ascii="Calibri" w:hAnsi="Calibri" w:cs="Calibri"/>
                <w:sz w:val="24"/>
                <w:szCs w:val="24"/>
              </w:rPr>
            </w:pPr>
            <w:sdt>
              <w:sdtPr>
                <w:rPr>
                  <w:rStyle w:val="Bold"/>
                  <w:rFonts w:ascii="Calibri" w:hAnsi="Calibri" w:cs="Calibri"/>
                  <w:sz w:val="22"/>
                  <w:szCs w:val="22"/>
                </w:rPr>
                <w:id w:val="1746147545"/>
                <w:placeholder>
                  <w:docPart w:val="E644A773166D41FC894A1A35315625DE"/>
                </w:placeholder>
                <w:temporary/>
                <w:showingPlcHdr/>
                <w15:appearance w15:val="hidden"/>
              </w:sdtPr>
              <w:sdtEndPr>
                <w:rPr>
                  <w:rStyle w:val="Bold"/>
                  <w:sz w:val="24"/>
                  <w:szCs w:val="24"/>
                </w:rPr>
              </w:sdtEndPr>
              <w:sdtContent>
                <w:r w:rsidR="004D3623" w:rsidRPr="003600B3">
                  <w:rPr>
                    <w:rStyle w:val="Bold"/>
                    <w:rFonts w:ascii="Calibri" w:hAnsi="Calibri" w:cs="Calibri"/>
                    <w:sz w:val="24"/>
                    <w:szCs w:val="24"/>
                  </w:rPr>
                  <w:t>Sincerely,</w:t>
                </w:r>
              </w:sdtContent>
            </w:sdt>
          </w:p>
          <w:p w14:paraId="534310DD" w14:textId="77777777" w:rsidR="007A466D" w:rsidRPr="003600B3" w:rsidRDefault="00120F12" w:rsidP="00120F12">
            <w:pPr>
              <w:rPr>
                <w:rFonts w:ascii="Calibri" w:hAnsi="Calibri" w:cs="Calibri"/>
                <w:sz w:val="24"/>
                <w:szCs w:val="24"/>
              </w:rPr>
            </w:pPr>
            <w:r w:rsidRPr="003600B3">
              <w:rPr>
                <w:rFonts w:ascii="Calibri" w:hAnsi="Calibri" w:cs="Calibri"/>
                <w:sz w:val="24"/>
                <w:szCs w:val="24"/>
              </w:rPr>
              <w:t>Prathibha Sithumini,</w:t>
            </w:r>
          </w:p>
          <w:p w14:paraId="09111CE9" w14:textId="5A143385" w:rsidR="00120F12" w:rsidRPr="00E375C5" w:rsidRDefault="00120F12" w:rsidP="00120F12">
            <w:pPr>
              <w:rPr>
                <w:rFonts w:ascii="Calibri" w:hAnsi="Calibri" w:cs="Calibri"/>
                <w:b/>
                <w:bCs/>
                <w:szCs w:val="18"/>
              </w:rPr>
            </w:pPr>
            <w:r w:rsidRPr="003600B3">
              <w:rPr>
                <w:rFonts w:ascii="Calibri" w:hAnsi="Calibri" w:cs="Calibri"/>
                <w:sz w:val="24"/>
                <w:szCs w:val="24"/>
              </w:rPr>
              <w:t>0779233384</w:t>
            </w:r>
          </w:p>
        </w:tc>
      </w:tr>
    </w:tbl>
    <w:p w14:paraId="6C694429" w14:textId="333EF4F9" w:rsidR="00340C75" w:rsidRPr="00E375C5" w:rsidRDefault="00340C75" w:rsidP="005E408E">
      <w:pPr>
        <w:rPr>
          <w:rFonts w:ascii="Calibri" w:hAnsi="Calibri" w:cs="Calibri"/>
        </w:rPr>
      </w:pPr>
    </w:p>
    <w:sectPr w:rsidR="00340C75" w:rsidRPr="00E375C5" w:rsidSect="002B2EBE">
      <w:footerReference w:type="default" r:id="rId13"/>
      <w:pgSz w:w="12240" w:h="15840"/>
      <w:pgMar w:top="720" w:right="734" w:bottom="288" w:left="720" w:header="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39254" w14:textId="77777777" w:rsidR="00466FFA" w:rsidRDefault="00466FFA" w:rsidP="002F6CB9">
      <w:pPr>
        <w:spacing w:line="240" w:lineRule="auto"/>
      </w:pPr>
      <w:r>
        <w:separator/>
      </w:r>
    </w:p>
  </w:endnote>
  <w:endnote w:type="continuationSeparator" w:id="0">
    <w:p w14:paraId="42B31453" w14:textId="77777777" w:rsidR="00466FFA" w:rsidRDefault="00466FFA"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Iskoola Pota">
    <w:panose1 w:val="02010503010101010104"/>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EEAF" w14:textId="23755003" w:rsidR="00185237" w:rsidRPr="00F7157D" w:rsidRDefault="00185237" w:rsidP="001F2CD4">
    <w:pPr>
      <w:tabs>
        <w:tab w:val="left" w:pos="2880"/>
      </w:tabs>
      <w:jc w:val="center"/>
      <w:rPr>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2B282" w14:textId="77777777" w:rsidR="00466FFA" w:rsidRDefault="00466FFA" w:rsidP="002F6CB9">
      <w:pPr>
        <w:spacing w:line="240" w:lineRule="auto"/>
      </w:pPr>
      <w:r>
        <w:separator/>
      </w:r>
    </w:p>
  </w:footnote>
  <w:footnote w:type="continuationSeparator" w:id="0">
    <w:p w14:paraId="33DB9D4D" w14:textId="77777777" w:rsidR="00466FFA" w:rsidRDefault="00466FFA" w:rsidP="002F6C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48C5"/>
    <w:multiLevelType w:val="hybridMultilevel"/>
    <w:tmpl w:val="CED0C15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nsid w:val="1A7F2D0E"/>
    <w:multiLevelType w:val="hybridMultilevel"/>
    <w:tmpl w:val="205005DE"/>
    <w:lvl w:ilvl="0" w:tplc="92322D00">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3F"/>
    <w:rsid w:val="0000784B"/>
    <w:rsid w:val="000274B2"/>
    <w:rsid w:val="00047507"/>
    <w:rsid w:val="00066AA8"/>
    <w:rsid w:val="000746AE"/>
    <w:rsid w:val="000808E4"/>
    <w:rsid w:val="0011003E"/>
    <w:rsid w:val="00120F12"/>
    <w:rsid w:val="0014350B"/>
    <w:rsid w:val="00185237"/>
    <w:rsid w:val="001B4A5C"/>
    <w:rsid w:val="001E16A2"/>
    <w:rsid w:val="001F2CD4"/>
    <w:rsid w:val="00205D92"/>
    <w:rsid w:val="00212436"/>
    <w:rsid w:val="002479B2"/>
    <w:rsid w:val="00256C9B"/>
    <w:rsid w:val="002647EA"/>
    <w:rsid w:val="00292A11"/>
    <w:rsid w:val="002B2EBE"/>
    <w:rsid w:val="002C21CC"/>
    <w:rsid w:val="002F6CB9"/>
    <w:rsid w:val="00340C75"/>
    <w:rsid w:val="003600B3"/>
    <w:rsid w:val="00377519"/>
    <w:rsid w:val="0037775F"/>
    <w:rsid w:val="00380BAC"/>
    <w:rsid w:val="003B506A"/>
    <w:rsid w:val="003E6D64"/>
    <w:rsid w:val="00403101"/>
    <w:rsid w:val="00405188"/>
    <w:rsid w:val="00410F37"/>
    <w:rsid w:val="004245C4"/>
    <w:rsid w:val="00442914"/>
    <w:rsid w:val="00466FFA"/>
    <w:rsid w:val="0046736A"/>
    <w:rsid w:val="00480DF0"/>
    <w:rsid w:val="00496677"/>
    <w:rsid w:val="004A7AE4"/>
    <w:rsid w:val="004D3623"/>
    <w:rsid w:val="005541D1"/>
    <w:rsid w:val="00564E6D"/>
    <w:rsid w:val="005A001B"/>
    <w:rsid w:val="005A05E2"/>
    <w:rsid w:val="005D16D7"/>
    <w:rsid w:val="005D49CA"/>
    <w:rsid w:val="005E408E"/>
    <w:rsid w:val="00630EE0"/>
    <w:rsid w:val="006450C1"/>
    <w:rsid w:val="006528AA"/>
    <w:rsid w:val="00673037"/>
    <w:rsid w:val="006803E5"/>
    <w:rsid w:val="0068361A"/>
    <w:rsid w:val="006B3BC2"/>
    <w:rsid w:val="006E389E"/>
    <w:rsid w:val="006F4142"/>
    <w:rsid w:val="00705D7F"/>
    <w:rsid w:val="007225C0"/>
    <w:rsid w:val="0073587E"/>
    <w:rsid w:val="007466F4"/>
    <w:rsid w:val="00777F96"/>
    <w:rsid w:val="00785436"/>
    <w:rsid w:val="007A242C"/>
    <w:rsid w:val="007A466D"/>
    <w:rsid w:val="007B28D5"/>
    <w:rsid w:val="007B6AC9"/>
    <w:rsid w:val="007C0CF2"/>
    <w:rsid w:val="007C74B7"/>
    <w:rsid w:val="007D04C3"/>
    <w:rsid w:val="007D294F"/>
    <w:rsid w:val="007E2782"/>
    <w:rsid w:val="007F4D8C"/>
    <w:rsid w:val="007F6301"/>
    <w:rsid w:val="007F71E1"/>
    <w:rsid w:val="00817E2C"/>
    <w:rsid w:val="00851431"/>
    <w:rsid w:val="008539E9"/>
    <w:rsid w:val="00861602"/>
    <w:rsid w:val="0086291E"/>
    <w:rsid w:val="00884BB2"/>
    <w:rsid w:val="008E23FF"/>
    <w:rsid w:val="009045EE"/>
    <w:rsid w:val="009111F2"/>
    <w:rsid w:val="00956CE0"/>
    <w:rsid w:val="00960F71"/>
    <w:rsid w:val="009840BF"/>
    <w:rsid w:val="00997316"/>
    <w:rsid w:val="009A2009"/>
    <w:rsid w:val="009A6B1E"/>
    <w:rsid w:val="009C1962"/>
    <w:rsid w:val="00A54FA1"/>
    <w:rsid w:val="00A635D5"/>
    <w:rsid w:val="00A72E2D"/>
    <w:rsid w:val="00A81573"/>
    <w:rsid w:val="00A829E5"/>
    <w:rsid w:val="00A82D03"/>
    <w:rsid w:val="00A831EA"/>
    <w:rsid w:val="00AA7DDF"/>
    <w:rsid w:val="00AC17B5"/>
    <w:rsid w:val="00AE17C6"/>
    <w:rsid w:val="00B043D4"/>
    <w:rsid w:val="00B34ACA"/>
    <w:rsid w:val="00B468DE"/>
    <w:rsid w:val="00B5002A"/>
    <w:rsid w:val="00B5429F"/>
    <w:rsid w:val="00B54B2F"/>
    <w:rsid w:val="00B62A64"/>
    <w:rsid w:val="00B66593"/>
    <w:rsid w:val="00B80EE9"/>
    <w:rsid w:val="00BC0E27"/>
    <w:rsid w:val="00BC3C1B"/>
    <w:rsid w:val="00BC410B"/>
    <w:rsid w:val="00BF4C53"/>
    <w:rsid w:val="00C058B2"/>
    <w:rsid w:val="00C118C7"/>
    <w:rsid w:val="00C47C3D"/>
    <w:rsid w:val="00C764ED"/>
    <w:rsid w:val="00C8183F"/>
    <w:rsid w:val="00C83E97"/>
    <w:rsid w:val="00CF4208"/>
    <w:rsid w:val="00D46D72"/>
    <w:rsid w:val="00D5552B"/>
    <w:rsid w:val="00D649DF"/>
    <w:rsid w:val="00D87E03"/>
    <w:rsid w:val="00DA46D2"/>
    <w:rsid w:val="00DA475E"/>
    <w:rsid w:val="00DB29DA"/>
    <w:rsid w:val="00DC4DC0"/>
    <w:rsid w:val="00DD0BC9"/>
    <w:rsid w:val="00E375C5"/>
    <w:rsid w:val="00E40C3C"/>
    <w:rsid w:val="00E6525B"/>
    <w:rsid w:val="00E8269A"/>
    <w:rsid w:val="00E97CB2"/>
    <w:rsid w:val="00EC0683"/>
    <w:rsid w:val="00ED6E70"/>
    <w:rsid w:val="00EE28BB"/>
    <w:rsid w:val="00EF10F2"/>
    <w:rsid w:val="00F307A5"/>
    <w:rsid w:val="00F31058"/>
    <w:rsid w:val="00F41ACF"/>
    <w:rsid w:val="00F5689F"/>
    <w:rsid w:val="00F65B82"/>
    <w:rsid w:val="00F7064C"/>
    <w:rsid w:val="00F7157D"/>
    <w:rsid w:val="00F95AF2"/>
    <w:rsid w:val="00FA1EEA"/>
    <w:rsid w:val="00FA2347"/>
    <w:rsid w:val="00FA3E82"/>
    <w:rsid w:val="00FC49AC"/>
    <w:rsid w:val="00FC533E"/>
    <w:rsid w:val="00FC78D4"/>
    <w:rsid w:val="00FE74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62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D46D72"/>
    <w:pPr>
      <w:spacing w:after="120" w:line="240" w:lineRule="auto"/>
      <w:outlineLvl w:val="0"/>
    </w:pPr>
  </w:style>
  <w:style w:type="paragraph" w:styleId="Heading2">
    <w:name w:val="heading 2"/>
    <w:basedOn w:val="Normal"/>
    <w:next w:val="Normal"/>
    <w:link w:val="Heading2Char"/>
    <w:uiPriority w:val="9"/>
    <w:semiHidden/>
    <w:qFormat/>
    <w:rsid w:val="00D46D72"/>
    <w:pPr>
      <w:spacing w:line="240" w:lineRule="auto"/>
      <w:outlineLvl w:val="1"/>
    </w:p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D46D72"/>
    <w:rPr>
      <w:rFonts w:eastAsia="Arial" w:cs="Arial"/>
      <w:sz w:val="18"/>
      <w:szCs w:val="16"/>
      <w:lang w:bidi="en-US"/>
    </w:rPr>
  </w:style>
  <w:style w:type="character" w:customStyle="1" w:styleId="Heading2Char">
    <w:name w:val="Heading 2 Char"/>
    <w:basedOn w:val="DefaultParagraphFont"/>
    <w:link w:val="Heading2"/>
    <w:uiPriority w:val="9"/>
    <w:semiHidden/>
    <w:rsid w:val="004D3623"/>
    <w:rPr>
      <w:rFonts w:eastAsia="Arial" w:cs="Arial"/>
      <w:sz w:val="18"/>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4D3623"/>
    <w:pPr>
      <w:numPr>
        <w:numId w:val="5"/>
      </w:numPr>
    </w:pPr>
  </w:style>
  <w:style w:type="paragraph" w:styleId="Title">
    <w:name w:val="Title"/>
    <w:basedOn w:val="Normal"/>
    <w:next w:val="Normal"/>
    <w:link w:val="TitleChar"/>
    <w:uiPriority w:val="10"/>
    <w:qFormat/>
    <w:rsid w:val="002B2EBE"/>
    <w:pPr>
      <w:spacing w:before="240" w:line="720" w:lineRule="exact"/>
      <w:outlineLvl w:val="0"/>
    </w:pPr>
    <w:rPr>
      <w:rFonts w:asciiTheme="majorHAnsi" w:hAnsiTheme="majorHAnsi"/>
      <w:b/>
      <w:color w:val="000000" w:themeColor="text1"/>
      <w:spacing w:val="80"/>
      <w:sz w:val="80"/>
      <w:szCs w:val="80"/>
    </w:rPr>
  </w:style>
  <w:style w:type="character" w:customStyle="1" w:styleId="TitleChar">
    <w:name w:val="Title Char"/>
    <w:basedOn w:val="DefaultParagraphFont"/>
    <w:link w:val="Title"/>
    <w:uiPriority w:val="10"/>
    <w:rsid w:val="002B2EBE"/>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3B506A"/>
    <w:pPr>
      <w:spacing w:after="120" w:line="240" w:lineRule="auto"/>
      <w:outlineLvl w:val="1"/>
    </w:pPr>
    <w:rPr>
      <w:caps/>
      <w:spacing w:val="20"/>
      <w:sz w:val="24"/>
    </w:rPr>
  </w:style>
  <w:style w:type="character" w:customStyle="1" w:styleId="SubtitleChar">
    <w:name w:val="Subtitle Char"/>
    <w:basedOn w:val="DefaultParagraphFont"/>
    <w:link w:val="Subtitle"/>
    <w:uiPriority w:val="11"/>
    <w:rsid w:val="003B506A"/>
    <w:rPr>
      <w:rFonts w:eastAsia="Arial" w:cs="Arial"/>
      <w:caps/>
      <w:spacing w:val="20"/>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D3623"/>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D3623"/>
    <w:rPr>
      <w:rFonts w:eastAsia="Arial" w:cs="Arial"/>
      <w:sz w:val="18"/>
      <w:szCs w:val="16"/>
      <w:lang w:bidi="en-US"/>
    </w:rPr>
  </w:style>
  <w:style w:type="paragraph" w:styleId="BalloonText">
    <w:name w:val="Balloon Text"/>
    <w:basedOn w:val="Normal"/>
    <w:link w:val="BalloonTextChar"/>
    <w:uiPriority w:val="99"/>
    <w:semiHidden/>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D3623"/>
    <w:rPr>
      <w:rFonts w:ascii="Segoe UI" w:eastAsia="Arial" w:hAnsi="Segoe UI" w:cs="Segoe UI"/>
      <w:sz w:val="18"/>
      <w:szCs w:val="18"/>
      <w:lang w:bidi="en-US"/>
    </w:rPr>
  </w:style>
  <w:style w:type="character" w:customStyle="1" w:styleId="Bold">
    <w:name w:val="Bold"/>
    <w:uiPriority w:val="1"/>
    <w:qFormat/>
    <w:rsid w:val="00884BB2"/>
    <w:rPr>
      <w:b/>
    </w:rPr>
  </w:style>
  <w:style w:type="character" w:styleId="Hyperlink">
    <w:name w:val="Hyperlink"/>
    <w:basedOn w:val="DefaultParagraphFont"/>
    <w:uiPriority w:val="99"/>
    <w:semiHidden/>
    <w:rsid w:val="00E375C5"/>
    <w:rPr>
      <w:color w:val="4495A2" w:themeColor="hyperlink"/>
      <w:u w:val="single"/>
    </w:rPr>
  </w:style>
  <w:style w:type="paragraph" w:styleId="NormalWeb">
    <w:name w:val="Normal (Web)"/>
    <w:basedOn w:val="Normal"/>
    <w:uiPriority w:val="99"/>
    <w:semiHidden/>
    <w:unhideWhenUsed/>
    <w:rsid w:val="003600B3"/>
    <w:pPr>
      <w:widowControl/>
      <w:autoSpaceDE/>
      <w:autoSpaceDN/>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669990730">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athibhasithu.github.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44A773166D41FC894A1A35315625DE"/>
        <w:category>
          <w:name w:val="General"/>
          <w:gallery w:val="placeholder"/>
        </w:category>
        <w:types>
          <w:type w:val="bbPlcHdr"/>
        </w:types>
        <w:behaviors>
          <w:behavior w:val="content"/>
        </w:behaviors>
        <w:guid w:val="{5FFE1E4E-5C16-4138-9833-BE749C6A25A8}"/>
      </w:docPartPr>
      <w:docPartBody>
        <w:p w:rsidR="0022679A" w:rsidRDefault="00806406" w:rsidP="00806406">
          <w:pPr>
            <w:pStyle w:val="E644A773166D41FC894A1A35315625DE1"/>
          </w:pPr>
          <w:r w:rsidRPr="00884BB2">
            <w:rPr>
              <w:rStyle w:val="Bold"/>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Iskoola Pota">
    <w:panose1 w:val="02010503010101010104"/>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F2"/>
    <w:rsid w:val="001B48E2"/>
    <w:rsid w:val="001E3720"/>
    <w:rsid w:val="0022679A"/>
    <w:rsid w:val="00251D34"/>
    <w:rsid w:val="004C79CD"/>
    <w:rsid w:val="0060505D"/>
    <w:rsid w:val="00806406"/>
    <w:rsid w:val="009072F2"/>
    <w:rsid w:val="00961CEA"/>
    <w:rsid w:val="00BE2D07"/>
    <w:rsid w:val="00D419AE"/>
    <w:rsid w:val="00FE0C39"/>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406"/>
    <w:rPr>
      <w:color w:val="808080"/>
    </w:rPr>
  </w:style>
  <w:style w:type="paragraph" w:customStyle="1" w:styleId="1DEDFAE7A321452F8D7FE9DA4322319D">
    <w:name w:val="1DEDFAE7A321452F8D7FE9DA4322319D"/>
    <w:rsid w:val="009072F2"/>
    <w:pPr>
      <w:widowControl w:val="0"/>
      <w:autoSpaceDE w:val="0"/>
      <w:autoSpaceDN w:val="0"/>
      <w:spacing w:before="240" w:after="0" w:line="720" w:lineRule="exact"/>
      <w:outlineLvl w:val="0"/>
    </w:pPr>
    <w:rPr>
      <w:rFonts w:asciiTheme="majorHAnsi" w:eastAsia="Arial" w:hAnsiTheme="majorHAnsi" w:cs="Arial"/>
      <w:b/>
      <w:color w:val="000000" w:themeColor="text1"/>
      <w:spacing w:val="80"/>
      <w:sz w:val="80"/>
      <w:szCs w:val="80"/>
      <w:lang w:val="en-US" w:eastAsia="en-US" w:bidi="en-US"/>
    </w:rPr>
  </w:style>
  <w:style w:type="paragraph" w:customStyle="1" w:styleId="00C2188306D545908B2854F62A13F0D0">
    <w:name w:val="00C2188306D545908B2854F62A13F0D0"/>
    <w:rsid w:val="009072F2"/>
  </w:style>
  <w:style w:type="paragraph" w:customStyle="1" w:styleId="1C711B941E3E4A62AD55E2E40DAE9118">
    <w:name w:val="1C711B941E3E4A62AD55E2E40DAE9118"/>
    <w:rsid w:val="009072F2"/>
  </w:style>
  <w:style w:type="paragraph" w:customStyle="1" w:styleId="6B74E26C096A40E99820A4F783EB7323">
    <w:name w:val="6B74E26C096A40E99820A4F783EB7323"/>
    <w:rsid w:val="009072F2"/>
  </w:style>
  <w:style w:type="paragraph" w:customStyle="1" w:styleId="1DEDFAE7A321452F8D7FE9DA4322319D1">
    <w:name w:val="1DEDFAE7A321452F8D7FE9DA4322319D1"/>
    <w:rsid w:val="009072F2"/>
    <w:pPr>
      <w:widowControl w:val="0"/>
      <w:autoSpaceDE w:val="0"/>
      <w:autoSpaceDN w:val="0"/>
      <w:spacing w:before="240" w:after="0" w:line="720" w:lineRule="exact"/>
      <w:outlineLvl w:val="0"/>
    </w:pPr>
    <w:rPr>
      <w:rFonts w:asciiTheme="majorHAnsi" w:eastAsia="Arial" w:hAnsiTheme="majorHAnsi" w:cs="Arial"/>
      <w:b/>
      <w:color w:val="000000" w:themeColor="text1"/>
      <w:spacing w:val="80"/>
      <w:sz w:val="80"/>
      <w:szCs w:val="80"/>
      <w:lang w:val="en-US" w:eastAsia="en-US" w:bidi="en-US"/>
    </w:rPr>
  </w:style>
  <w:style w:type="paragraph" w:customStyle="1" w:styleId="788AD0715F854154A36B2DF28DAB1C2E">
    <w:name w:val="788AD0715F854154A36B2DF28DAB1C2E"/>
    <w:rsid w:val="009072F2"/>
    <w:pPr>
      <w:widowControl w:val="0"/>
      <w:autoSpaceDE w:val="0"/>
      <w:autoSpaceDN w:val="0"/>
      <w:spacing w:after="0" w:line="312" w:lineRule="auto"/>
    </w:pPr>
    <w:rPr>
      <w:rFonts w:eastAsia="Arial" w:cs="Arial"/>
      <w:sz w:val="18"/>
      <w:szCs w:val="16"/>
      <w:lang w:val="en-US" w:eastAsia="en-US" w:bidi="en-US"/>
    </w:rPr>
  </w:style>
  <w:style w:type="paragraph" w:customStyle="1" w:styleId="E644A773166D41FC894A1A35315625DE">
    <w:name w:val="E644A773166D41FC894A1A35315625DE"/>
    <w:rsid w:val="009072F2"/>
    <w:pPr>
      <w:widowControl w:val="0"/>
      <w:autoSpaceDE w:val="0"/>
      <w:autoSpaceDN w:val="0"/>
      <w:spacing w:after="0" w:line="312" w:lineRule="auto"/>
    </w:pPr>
    <w:rPr>
      <w:rFonts w:eastAsia="Arial" w:cs="Arial"/>
      <w:sz w:val="18"/>
      <w:szCs w:val="16"/>
      <w:lang w:val="en-US" w:eastAsia="en-US" w:bidi="en-US"/>
    </w:rPr>
  </w:style>
  <w:style w:type="paragraph" w:customStyle="1" w:styleId="ABD8FE5C884E4E2AAA7CE9A9DCE2E8CE">
    <w:name w:val="ABD8FE5C884E4E2AAA7CE9A9DCE2E8CE"/>
    <w:rsid w:val="009072F2"/>
    <w:pPr>
      <w:widowControl w:val="0"/>
      <w:autoSpaceDE w:val="0"/>
      <w:autoSpaceDN w:val="0"/>
      <w:spacing w:after="0" w:line="312" w:lineRule="auto"/>
    </w:pPr>
    <w:rPr>
      <w:rFonts w:eastAsia="Arial" w:cs="Arial"/>
      <w:sz w:val="18"/>
      <w:szCs w:val="16"/>
      <w:lang w:val="en-US" w:eastAsia="en-US" w:bidi="en-US"/>
    </w:rPr>
  </w:style>
  <w:style w:type="paragraph" w:customStyle="1" w:styleId="1DEDFAE7A321452F8D7FE9DA4322319D2">
    <w:name w:val="1DEDFAE7A321452F8D7FE9DA4322319D2"/>
    <w:rsid w:val="00806406"/>
    <w:pPr>
      <w:widowControl w:val="0"/>
      <w:autoSpaceDE w:val="0"/>
      <w:autoSpaceDN w:val="0"/>
      <w:spacing w:before="240" w:after="0" w:line="720" w:lineRule="exact"/>
      <w:outlineLvl w:val="0"/>
    </w:pPr>
    <w:rPr>
      <w:rFonts w:asciiTheme="majorHAnsi" w:eastAsia="Arial" w:hAnsiTheme="majorHAnsi" w:cs="Arial"/>
      <w:b/>
      <w:color w:val="000000" w:themeColor="text1"/>
      <w:spacing w:val="80"/>
      <w:sz w:val="80"/>
      <w:szCs w:val="80"/>
      <w:lang w:val="en-US" w:eastAsia="en-US" w:bidi="en-US"/>
    </w:rPr>
  </w:style>
  <w:style w:type="character" w:customStyle="1" w:styleId="Bold">
    <w:name w:val="Bold"/>
    <w:uiPriority w:val="1"/>
    <w:qFormat/>
    <w:rsid w:val="00806406"/>
    <w:rPr>
      <w:b/>
    </w:rPr>
  </w:style>
  <w:style w:type="paragraph" w:customStyle="1" w:styleId="788AD0715F854154A36B2DF28DAB1C2E1">
    <w:name w:val="788AD0715F854154A36B2DF28DAB1C2E1"/>
    <w:rsid w:val="00806406"/>
    <w:pPr>
      <w:widowControl w:val="0"/>
      <w:autoSpaceDE w:val="0"/>
      <w:autoSpaceDN w:val="0"/>
      <w:spacing w:after="0" w:line="312" w:lineRule="auto"/>
    </w:pPr>
    <w:rPr>
      <w:rFonts w:eastAsia="Arial" w:cs="Arial"/>
      <w:sz w:val="18"/>
      <w:szCs w:val="16"/>
      <w:lang w:val="en-US" w:eastAsia="en-US" w:bidi="en-US"/>
    </w:rPr>
  </w:style>
  <w:style w:type="paragraph" w:customStyle="1" w:styleId="E644A773166D41FC894A1A35315625DE1">
    <w:name w:val="E644A773166D41FC894A1A35315625DE1"/>
    <w:rsid w:val="00806406"/>
    <w:pPr>
      <w:widowControl w:val="0"/>
      <w:autoSpaceDE w:val="0"/>
      <w:autoSpaceDN w:val="0"/>
      <w:spacing w:after="0" w:line="312" w:lineRule="auto"/>
    </w:pPr>
    <w:rPr>
      <w:rFonts w:eastAsia="Arial" w:cs="Arial"/>
      <w:sz w:val="18"/>
      <w:szCs w:val="16"/>
      <w:lang w:val="en-US" w:eastAsia="en-US" w:bidi="en-US"/>
    </w:rPr>
  </w:style>
  <w:style w:type="paragraph" w:customStyle="1" w:styleId="ABD8FE5C884E4E2AAA7CE9A9DCE2E8CE1">
    <w:name w:val="ABD8FE5C884E4E2AAA7CE9A9DCE2E8CE1"/>
    <w:rsid w:val="00806406"/>
    <w:pPr>
      <w:widowControl w:val="0"/>
      <w:autoSpaceDE w:val="0"/>
      <w:autoSpaceDN w:val="0"/>
      <w:spacing w:after="0" w:line="312" w:lineRule="auto"/>
    </w:pPr>
    <w:rPr>
      <w:rFonts w:eastAsia="Arial" w:cs="Arial"/>
      <w:sz w:val="18"/>
      <w:szCs w:val="16"/>
      <w:lang w:val="en-US"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86">
      <a:majorFont>
        <a:latin typeface="Garamond"/>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5D57B-7A51-4F43-9964-5738EB419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EC45C-0019-4468-908B-6453502907C7}">
  <ds:schemaRefs>
    <ds:schemaRef ds:uri="http://schemas.microsoft.com/sharepoint/v3/contenttype/forms"/>
  </ds:schemaRefs>
</ds:datastoreItem>
</file>

<file path=customXml/itemProps3.xml><?xml version="1.0" encoding="utf-8"?>
<ds:datastoreItem xmlns:ds="http://schemas.openxmlformats.org/officeDocument/2006/customXml" ds:itemID="{1A9BF913-D4E2-4590-92A2-1F489CCF484E}">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A51FA458-000D-4B71-985A-E31F144B65E9}">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2024-07-02T20:48:00Z</dcterms:created>
  <dcterms:modified xsi:type="dcterms:W3CDTF">2024-07-13T15:21:00Z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